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8C76" w14:textId="77777777" w:rsidR="005A663E" w:rsidRDefault="002655A1">
      <w:pPr>
        <w:spacing w:before="60"/>
        <w:ind w:left="2189" w:right="21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Software Requirements Specifications (SRS)</w:t>
      </w:r>
    </w:p>
    <w:p w14:paraId="51438F44" w14:textId="77777777" w:rsidR="005A663E" w:rsidRDefault="002655A1">
      <w:pPr>
        <w:spacing w:before="54"/>
        <w:ind w:left="3269" w:right="32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 Bookshelf Application</w:t>
      </w:r>
    </w:p>
    <w:p w14:paraId="27DBFC0C" w14:textId="77777777" w:rsidR="005A663E" w:rsidRDefault="005A663E">
      <w:pPr>
        <w:spacing w:line="200" w:lineRule="exact"/>
      </w:pPr>
    </w:p>
    <w:p w14:paraId="3D6111C1" w14:textId="77777777" w:rsidR="005A663E" w:rsidRDefault="005A663E">
      <w:pPr>
        <w:spacing w:before="4" w:line="240" w:lineRule="exact"/>
        <w:rPr>
          <w:sz w:val="24"/>
          <w:szCs w:val="24"/>
        </w:rPr>
      </w:pPr>
    </w:p>
    <w:p w14:paraId="4FF2F832" w14:textId="6D474671" w:rsidR="005A663E" w:rsidRDefault="002655A1">
      <w:pPr>
        <w:ind w:left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10"/>
        <w:gridCol w:w="4720"/>
      </w:tblGrid>
      <w:tr w:rsidR="00706BEF" w14:paraId="24688AF1" w14:textId="77777777" w:rsidTr="00843C7C">
        <w:tc>
          <w:tcPr>
            <w:tcW w:w="4710" w:type="dxa"/>
          </w:tcPr>
          <w:p w14:paraId="5DE58F55" w14:textId="19FD03F5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 ISBN</w:t>
            </w:r>
          </w:p>
        </w:tc>
        <w:tc>
          <w:tcPr>
            <w:tcW w:w="4720" w:type="dxa"/>
          </w:tcPr>
          <w:p w14:paraId="4AB888E5" w14:textId="0C9ACA25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International standard book number in print </w:t>
            </w:r>
          </w:p>
        </w:tc>
      </w:tr>
      <w:tr w:rsidR="00706BEF" w14:paraId="6A7C84DB" w14:textId="77777777" w:rsidTr="00843C7C">
        <w:tc>
          <w:tcPr>
            <w:tcW w:w="4710" w:type="dxa"/>
          </w:tcPr>
          <w:p w14:paraId="59A6F98B" w14:textId="0346AF86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eText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ISBN</w:t>
            </w:r>
          </w:p>
        </w:tc>
        <w:tc>
          <w:tcPr>
            <w:tcW w:w="4720" w:type="dxa"/>
          </w:tcPr>
          <w:p w14:paraId="75C039F6" w14:textId="1AA31618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International standard book number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eText</w:t>
            </w:r>
            <w:proofErr w:type="spellEnd"/>
          </w:p>
        </w:tc>
      </w:tr>
      <w:tr w:rsidR="00706BEF" w14:paraId="07E6D359" w14:textId="77777777" w:rsidTr="00843C7C">
        <w:tc>
          <w:tcPr>
            <w:tcW w:w="4710" w:type="dxa"/>
          </w:tcPr>
          <w:p w14:paraId="4601B461" w14:textId="1ACB0136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pg</w:t>
            </w:r>
            <w:proofErr w:type="spellEnd"/>
          </w:p>
        </w:tc>
        <w:tc>
          <w:tcPr>
            <w:tcW w:w="4720" w:type="dxa"/>
          </w:tcPr>
          <w:p w14:paraId="4A71B984" w14:textId="46010243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page</w:t>
            </w:r>
          </w:p>
        </w:tc>
      </w:tr>
    </w:tbl>
    <w:p w14:paraId="37288343" w14:textId="77777777" w:rsidR="005A663E" w:rsidRDefault="005A663E">
      <w:pPr>
        <w:spacing w:before="4" w:line="180" w:lineRule="exact"/>
        <w:rPr>
          <w:sz w:val="18"/>
          <w:szCs w:val="18"/>
        </w:rPr>
      </w:pPr>
    </w:p>
    <w:p w14:paraId="284066CD" w14:textId="77777777" w:rsidR="005A663E" w:rsidRDefault="005A663E">
      <w:pPr>
        <w:spacing w:line="200" w:lineRule="exact"/>
      </w:pPr>
    </w:p>
    <w:p w14:paraId="693EE28A" w14:textId="77777777" w:rsidR="00843C7C" w:rsidRDefault="00843C7C">
      <w:pPr>
        <w:ind w:left="10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09"/>
        <w:gridCol w:w="4721"/>
      </w:tblGrid>
      <w:tr w:rsidR="00843C7C" w14:paraId="17433284" w14:textId="77777777" w:rsidTr="00843C7C">
        <w:tc>
          <w:tcPr>
            <w:tcW w:w="4709" w:type="dxa"/>
          </w:tcPr>
          <w:p w14:paraId="211A71C6" w14:textId="27145CE8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Library</w:t>
            </w:r>
          </w:p>
        </w:tc>
        <w:tc>
          <w:tcPr>
            <w:tcW w:w="4721" w:type="dxa"/>
          </w:tcPr>
          <w:p w14:paraId="0E8B7639" w14:textId="12CE0FDE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Downloaded books</w:t>
            </w:r>
          </w:p>
        </w:tc>
      </w:tr>
      <w:tr w:rsidR="00843C7C" w14:paraId="7E13DCF0" w14:textId="77777777" w:rsidTr="00843C7C">
        <w:tc>
          <w:tcPr>
            <w:tcW w:w="4709" w:type="dxa"/>
          </w:tcPr>
          <w:p w14:paraId="07F5A236" w14:textId="4EC99F12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Community</w:t>
            </w:r>
          </w:p>
        </w:tc>
        <w:tc>
          <w:tcPr>
            <w:tcW w:w="4721" w:type="dxa"/>
          </w:tcPr>
          <w:p w14:paraId="755CA431" w14:textId="7A1AAC12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 xml:space="preserve">Sign </w:t>
            </w:r>
            <w:proofErr w:type="gramStart"/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in to</w:t>
            </w:r>
            <w:proofErr w:type="gramEnd"/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 xml:space="preserve"> the community and see what friends are reading/reviewing</w:t>
            </w:r>
          </w:p>
        </w:tc>
      </w:tr>
      <w:tr w:rsidR="00843C7C" w14:paraId="33695A84" w14:textId="77777777" w:rsidTr="00843C7C">
        <w:tc>
          <w:tcPr>
            <w:tcW w:w="4709" w:type="dxa"/>
          </w:tcPr>
          <w:p w14:paraId="5B0FEE2E" w14:textId="4A015F5A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Discover</w:t>
            </w:r>
          </w:p>
        </w:tc>
        <w:tc>
          <w:tcPr>
            <w:tcW w:w="4721" w:type="dxa"/>
          </w:tcPr>
          <w:p w14:paraId="0D313275" w14:textId="1711A10C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See suggestions by genre</w:t>
            </w:r>
          </w:p>
        </w:tc>
      </w:tr>
      <w:tr w:rsidR="00843C7C" w14:paraId="082D627C" w14:textId="77777777" w:rsidTr="00843C7C">
        <w:tc>
          <w:tcPr>
            <w:tcW w:w="4709" w:type="dxa"/>
          </w:tcPr>
          <w:p w14:paraId="6BC253A4" w14:textId="594796EE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More</w:t>
            </w:r>
            <w:bookmarkStart w:id="0" w:name="_GoBack"/>
            <w:bookmarkEnd w:id="0"/>
          </w:p>
        </w:tc>
        <w:tc>
          <w:tcPr>
            <w:tcW w:w="4721" w:type="dxa"/>
          </w:tcPr>
          <w:p w14:paraId="190FA4AE" w14:textId="5C633F88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Settings, Sync, and Help can be found here</w:t>
            </w:r>
          </w:p>
        </w:tc>
      </w:tr>
      <w:tr w:rsidR="00843C7C" w14:paraId="43FA1620" w14:textId="77777777" w:rsidTr="00843C7C">
        <w:tc>
          <w:tcPr>
            <w:tcW w:w="4709" w:type="dxa"/>
          </w:tcPr>
          <w:p w14:paraId="5027D629" w14:textId="4AA3A13E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Settings</w:t>
            </w:r>
          </w:p>
        </w:tc>
        <w:tc>
          <w:tcPr>
            <w:tcW w:w="4721" w:type="dxa"/>
          </w:tcPr>
          <w:p w14:paraId="234FB5B1" w14:textId="785DC804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Email, password, color theme, page turn animation, clock, notifications can be found in here along with terms of use, privacy notice, and legal notices.</w:t>
            </w:r>
          </w:p>
        </w:tc>
      </w:tr>
    </w:tbl>
    <w:p w14:paraId="1EE87084" w14:textId="77777777" w:rsidR="00843C7C" w:rsidRDefault="00843C7C">
      <w:pPr>
        <w:ind w:left="100"/>
        <w:rPr>
          <w:rFonts w:ascii="Arial" w:eastAsia="Arial" w:hAnsi="Arial" w:cs="Arial"/>
          <w:b/>
          <w:sz w:val="24"/>
          <w:szCs w:val="24"/>
        </w:rPr>
      </w:pPr>
    </w:p>
    <w:p w14:paraId="49B4888F" w14:textId="2C85AA71" w:rsidR="005A663E" w:rsidRDefault="002655A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Functional Requirements</w:t>
      </w:r>
    </w:p>
    <w:p w14:paraId="2DE7B7BB" w14:textId="77777777" w:rsidR="005A663E" w:rsidRDefault="002655A1">
      <w:pPr>
        <w:spacing w:before="54" w:line="287" w:lineRule="auto"/>
        <w:ind w:left="820" w:right="75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The book management system will be how the user will manage their book inventory system.</w:t>
      </w:r>
    </w:p>
    <w:p w14:paraId="2D805C59" w14:textId="77777777" w:rsidR="005A663E" w:rsidRDefault="002655A1">
      <w:pPr>
        <w:spacing w:before="1" w:line="287" w:lineRule="auto"/>
        <w:ind w:left="1540" w:right="328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a.  The system must load books from the Downloads folder and provide .txt and .pdf support.</w:t>
      </w:r>
    </w:p>
    <w:p w14:paraId="30638CE3" w14:textId="77777777" w:rsidR="005A663E" w:rsidRDefault="002655A1">
      <w:pPr>
        <w:spacing w:before="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b.  The system </w:t>
      </w:r>
      <w:proofErr w:type="gramStart"/>
      <w:r>
        <w:rPr>
          <w:rFonts w:ascii="Arial" w:eastAsia="Arial" w:hAnsi="Arial" w:cs="Arial"/>
          <w:sz w:val="24"/>
          <w:szCs w:val="24"/>
        </w:rPr>
        <w:t>has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be able to delete and add books.</w:t>
      </w:r>
    </w:p>
    <w:p w14:paraId="7620B009" w14:textId="77777777" w:rsidR="005A663E" w:rsidRDefault="002655A1">
      <w:pPr>
        <w:spacing w:before="54"/>
        <w:ind w:left="1142" w:right="109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c.   The system </w:t>
      </w:r>
      <w:r>
        <w:rPr>
          <w:rFonts w:ascii="Arial" w:eastAsia="Arial" w:hAnsi="Arial" w:cs="Arial"/>
          <w:sz w:val="24"/>
          <w:szCs w:val="24"/>
        </w:rPr>
        <w:t>must have a search function to search added books.</w:t>
      </w:r>
    </w:p>
    <w:p w14:paraId="5F0E45B9" w14:textId="77777777" w:rsidR="005A663E" w:rsidRDefault="002655A1">
      <w:pPr>
        <w:spacing w:before="54" w:line="287" w:lineRule="auto"/>
        <w:ind w:left="1540" w:right="61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d.  The system must be able to let the user add categories for their books and assign books to those categories.</w:t>
      </w:r>
    </w:p>
    <w:p w14:paraId="4195BF2C" w14:textId="77777777" w:rsidR="005A663E" w:rsidRDefault="005A663E">
      <w:pPr>
        <w:spacing w:before="1" w:line="120" w:lineRule="exact"/>
        <w:rPr>
          <w:sz w:val="13"/>
          <w:szCs w:val="13"/>
        </w:rPr>
      </w:pPr>
    </w:p>
    <w:p w14:paraId="28D3C338" w14:textId="77777777" w:rsidR="005A663E" w:rsidRDefault="005A663E">
      <w:pPr>
        <w:spacing w:line="200" w:lineRule="exact"/>
      </w:pPr>
    </w:p>
    <w:p w14:paraId="5EF4F2B7" w14:textId="77777777" w:rsidR="005A663E" w:rsidRDefault="002655A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Use Case Diagram</w:t>
      </w:r>
    </w:p>
    <w:sectPr w:rsidR="005A663E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46076"/>
    <w:multiLevelType w:val="multilevel"/>
    <w:tmpl w:val="A400FE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3E"/>
    <w:rsid w:val="002655A1"/>
    <w:rsid w:val="005A663E"/>
    <w:rsid w:val="00706BEF"/>
    <w:rsid w:val="00843C7C"/>
    <w:rsid w:val="008A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9C12"/>
  <w15:docId w15:val="{D6AC68B7-B4A0-42D3-93CE-FD644AF4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70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Yue</cp:lastModifiedBy>
  <cp:revision>2</cp:revision>
  <dcterms:created xsi:type="dcterms:W3CDTF">2019-09-20T22:19:00Z</dcterms:created>
  <dcterms:modified xsi:type="dcterms:W3CDTF">2019-09-20T22:49:00Z</dcterms:modified>
</cp:coreProperties>
</file>